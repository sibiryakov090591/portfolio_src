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ackground w:color="ffffff">
    <v:background id="_x0000_s1025" filled="t" fillcolor="white"/>
  </w:background>
  <w:body>
    <w:p>
      <w:pPr>
        <w:pStyle w:val="divonlyName"/>
        <w:pBdr>
          <w:top w:val="single" w:sz="8" w:space="0" w:color="000000"/>
          <w:left w:val="none" w:sz="0" w:space="0" w:color="auto"/>
          <w:bottom w:val="none" w:sz="0" w:space="1" w:color="auto"/>
          <w:right w:val="none" w:sz="0" w:space="0" w:color="auto"/>
        </w:pBdr>
        <w:spacing w:before="0" w:after="160" w:line="640" w:lineRule="atLeast"/>
        <w:ind w:left="0" w:right="0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48"/>
          <w:szCs w:val="48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/>
          <w:bCs/>
          <w:smallCaps/>
          <w:color w:val="000000"/>
          <w:sz w:val="48"/>
          <w:szCs w:val="48"/>
        </w:rPr>
        <w:t>Andrew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48"/>
          <w:szCs w:val="48"/>
          <w:bdr w:val="none" w:sz="0" w:space="0" w:color="auto"/>
          <w:vertAlign w:val="baseline"/>
        </w:rPr>
        <w:t xml:space="preserve"> </w:t>
      </w:r>
      <w:r>
        <w:rPr>
          <w:rStyle w:val="span"/>
          <w:rFonts w:ascii="Times New Roman" w:eastAsia="Times New Roman" w:hAnsi="Times New Roman" w:cs="Times New Roman"/>
          <w:b/>
          <w:bCs/>
          <w:smallCaps/>
          <w:color w:val="000000"/>
          <w:sz w:val="48"/>
          <w:szCs w:val="48"/>
        </w:rPr>
        <w:t>Sibiriakov</w:t>
      </w:r>
    </w:p>
    <w:p>
      <w:pPr>
        <w:pStyle w:val="divdocumentdivlowerborderupper"/>
        <w:pBdr>
          <w:top w:val="none" w:sz="0" w:space="0" w:color="auto"/>
          <w:left w:val="none" w:sz="0" w:space="0" w:color="auto"/>
          <w:bottom w:val="single" w:sz="8" w:space="0" w:color="000000"/>
          <w:right w:val="none" w:sz="0" w:space="0" w:color="auto"/>
        </w:pBdr>
        <w:spacing w:before="0" w:after="10"/>
        <w:ind w:left="0" w:right="0"/>
        <w:rPr>
          <w:rFonts w:ascii="Times New Roman" w:eastAsia="Times New Roman" w:hAnsi="Times New Roman" w:cs="Times New Roman"/>
          <w:color w:val="000000"/>
          <w:sz w:val="0"/>
          <w:szCs w:val="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 </w:t>
      </w:r>
    </w:p>
    <w:p>
      <w:pPr>
        <w:pStyle w:val="divdocumentdivlowerborder"/>
        <w:pBdr>
          <w:top w:val="none" w:sz="0" w:space="0" w:color="auto"/>
          <w:left w:val="none" w:sz="0" w:space="0" w:color="auto"/>
          <w:bottom w:val="single" w:sz="24" w:space="0" w:color="000000"/>
          <w:right w:val="none" w:sz="0" w:space="0" w:color="auto"/>
        </w:pBdr>
        <w:spacing w:before="0" w:after="0"/>
        <w:ind w:left="0" w:right="0"/>
        <w:rPr>
          <w:rFonts w:ascii="Times New Roman" w:eastAsia="Times New Roman" w:hAnsi="Times New Roman" w:cs="Times New Roman"/>
          <w:color w:val="000000"/>
          <w:sz w:val="0"/>
          <w:szCs w:val="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 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0" w:lineRule="atLeast"/>
        <w:ind w:left="0" w:right="0"/>
        <w:rPr>
          <w:rFonts w:ascii="Times New Roman" w:eastAsia="Times New Roman" w:hAnsi="Times New Roman" w:cs="Times New Roman"/>
          <w:sz w:val="0"/>
          <w:szCs w:val="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sz w:val="0"/>
          <w:szCs w:val="0"/>
          <w:bdr w:val="none" w:sz="0" w:space="0" w:color="auto"/>
          <w:vertAlign w:val="baseline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20" w:line="300" w:lineRule="atLeast"/>
        <w:ind w:left="0" w:right="0"/>
        <w:jc w:val="center"/>
        <w:textAlignment w:val="auto"/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</w:pPr>
      <w:r>
        <w:rPr>
          <w:rStyle w:val="span"/>
          <w:rFonts w:ascii="Times New Roman" w:eastAsia="Times New Roman" w:hAnsi="Times New Roman" w:cs="Times New Roman"/>
          <w:vanish/>
          <w:sz w:val="22"/>
          <w:szCs w:val="22"/>
        </w:rPr>
        <w:t> 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Houston,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 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TX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 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77056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Style w:val="documentbullet"/>
          <w:rFonts w:ascii="Times New Roman" w:eastAsia="Times New Roman" w:hAnsi="Times New Roman" w:cs="Times New Roman"/>
          <w:vertAlign w:val="baseline"/>
        </w:rPr>
        <w:t>♦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> 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832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noBreakHyphen/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457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noBreakHyphen/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9872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Style w:val="documentbullet"/>
          <w:rFonts w:ascii="Times New Roman" w:eastAsia="Times New Roman" w:hAnsi="Times New Roman" w:cs="Times New Roman"/>
          <w:vertAlign w:val="baseline"/>
        </w:rPr>
        <w:t>♦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> 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andrey.sibiriakov@gmail.com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Style w:val="documentbullet"/>
          <w:rFonts w:ascii="Times New Roman" w:eastAsia="Times New Roman" w:hAnsi="Times New Roman" w:cs="Times New Roman"/>
          <w:vertAlign w:val="baseline"/>
        </w:rPr>
        <w:t>♦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> </w:t>
      </w:r>
      <w:r>
        <w:rPr>
          <w:rStyle w:val="documenttxt-bold"/>
          <w:rFonts w:ascii="Times New Roman" w:eastAsia="Times New Roman" w:hAnsi="Times New Roman" w:cs="Times New Roman"/>
          <w:b/>
          <w:bCs/>
          <w:sz w:val="22"/>
          <w:szCs w:val="22"/>
        </w:rPr>
        <w:t>WWW</w:t>
      </w:r>
      <w:r>
        <w:rPr>
          <w:rStyle w:val="documenttxt-bold"/>
          <w:rFonts w:ascii="Times New Roman" w:eastAsia="Times New Roman" w:hAnsi="Times New Roman" w:cs="Times New Roman"/>
          <w:b/>
          <w:bCs/>
          <w:sz w:val="22"/>
          <w:szCs w:val="22"/>
        </w:rPr>
        <w:t>:</w:t>
      </w:r>
      <w:r>
        <w:rPr>
          <w:rStyle w:val="documenttxt-bold"/>
          <w:rFonts w:ascii="Times New Roman" w:eastAsia="Times New Roman" w:hAnsi="Times New Roman" w:cs="Times New Roman"/>
          <w:b/>
          <w:bCs/>
          <w:sz w:val="22"/>
          <w:szCs w:val="22"/>
        </w:rPr>
        <w:t> 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https://www.linkedin.com/in/andrew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noBreakHyphen/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sibiriakov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noBreakHyphen/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6a54941b2/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Style w:val="documentbullet"/>
          <w:rFonts w:ascii="Times New Roman" w:eastAsia="Times New Roman" w:hAnsi="Times New Roman" w:cs="Times New Roman"/>
          <w:vertAlign w:val="baseline"/>
        </w:rPr>
        <w:t>♦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> </w:t>
      </w:r>
      <w:r>
        <w:rPr>
          <w:rStyle w:val="documenttxt-bold"/>
          <w:rFonts w:ascii="Times New Roman" w:eastAsia="Times New Roman" w:hAnsi="Times New Roman" w:cs="Times New Roman"/>
          <w:b/>
          <w:bCs/>
          <w:sz w:val="22"/>
          <w:szCs w:val="22"/>
        </w:rPr>
        <w:t>WWW</w:t>
      </w:r>
      <w:r>
        <w:rPr>
          <w:rStyle w:val="documenttxt-bold"/>
          <w:rFonts w:ascii="Times New Roman" w:eastAsia="Times New Roman" w:hAnsi="Times New Roman" w:cs="Times New Roman"/>
          <w:b/>
          <w:bCs/>
          <w:sz w:val="22"/>
          <w:szCs w:val="22"/>
        </w:rPr>
        <w:t>:</w:t>
      </w:r>
      <w:r>
        <w:rPr>
          <w:rStyle w:val="documenttxt-bold"/>
          <w:rFonts w:ascii="Times New Roman" w:eastAsia="Times New Roman" w:hAnsi="Times New Roman" w:cs="Times New Roman"/>
          <w:b/>
          <w:bCs/>
          <w:sz w:val="22"/>
          <w:szCs w:val="22"/>
        </w:rPr>
        <w:t> 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https://andrew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noBreakHyphen/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sib.com</w:t>
      </w:r>
      <w:r>
        <w:rPr>
          <w:rStyle w:val="divdocumentdivaddressli"/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  <w:t xml:space="preserve"> 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140" w:lineRule="exact"/>
        <w:ind w:left="0" w:right="0"/>
        <w:jc w:val="center"/>
        <w:rPr>
          <w:rFonts w:ascii="Times New Roman" w:eastAsia="Times New Roman" w:hAnsi="Times New Roman" w:cs="Times New Roman"/>
          <w:sz w:val="14"/>
          <w:szCs w:val="14"/>
          <w:bdr w:val="none" w:sz="0" w:space="0" w:color="auto"/>
          <w:vertAlign w:val="baseline"/>
        </w:rPr>
      </w:pPr>
    </w:p>
    <w:p>
      <w:pPr>
        <w:pStyle w:val="divdocumentdiv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816"/>
          <w:tab w:val="left" w:pos="11160"/>
        </w:tabs>
        <w:spacing w:before="240" w:line="320" w:lineRule="atLeast"/>
        <w:ind w:left="0" w:right="0"/>
        <w:jc w:val="center"/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strike/>
          <w:color w:val="000000"/>
          <w:sz w:val="28"/>
        </w:rPr>
        <w:tab/>
      </w:r>
      <w:r>
        <w:rPr>
          <w:rStyle w:val="divdocumentdivsectiontitle"/>
          <w:rFonts w:ascii="Times New Roman" w:eastAsia="Times New Roman" w:hAnsi="Times New Roman" w:cs="Times New Roman"/>
          <w:b w:val="0"/>
          <w:bCs w:val="0"/>
          <w:smallCaps/>
          <w:shd w:val="clear" w:color="auto" w:fill="FFFFFF"/>
        </w:rPr>
        <w:t xml:space="preserve">   Summary   </w:t>
      </w:r>
      <w:r>
        <w:rPr>
          <w:rFonts w:ascii="Times New Roman" w:eastAsia="Times New Roman" w:hAnsi="Times New Roman" w:cs="Times New Roman"/>
          <w:strike/>
          <w:color w:val="000000"/>
          <w:sz w:val="28"/>
        </w:rPr>
        <w:tab/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2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Solution-driven front-end developer adept at contributing to highly collaborative work environment, finding solutions and determining customer satisfaction. Proven experience developing large complex consumer-focused web applications using React, Redux and JavaScript. Built products for desktop and mobile app users over 5+ years, meeting highest standards for web design, user experience and best practices. Designed and developed web applications across multiple APIs and third-party integrations.</w:t>
      </w:r>
    </w:p>
    <w:p>
      <w:pPr>
        <w:pStyle w:val="divdocumentdiv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737"/>
          <w:tab w:val="left" w:pos="11160"/>
        </w:tabs>
        <w:spacing w:before="240" w:line="320" w:lineRule="atLeast"/>
        <w:ind w:left="0" w:right="0"/>
        <w:jc w:val="center"/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strike/>
          <w:color w:val="000000"/>
          <w:sz w:val="28"/>
        </w:rPr>
        <w:tab/>
      </w:r>
      <w:r>
        <w:rPr>
          <w:rStyle w:val="divdocumentdivsectiontitle"/>
          <w:rFonts w:ascii="Times New Roman" w:eastAsia="Times New Roman" w:hAnsi="Times New Roman" w:cs="Times New Roman"/>
          <w:b w:val="0"/>
          <w:bCs w:val="0"/>
          <w:smallCaps/>
          <w:shd w:val="clear" w:color="auto" w:fill="FFFFFF"/>
        </w:rPr>
        <w:t xml:space="preserve">   Experience   </w:t>
      </w:r>
      <w:r>
        <w:rPr>
          <w:rFonts w:ascii="Times New Roman" w:eastAsia="Times New Roman" w:hAnsi="Times New Roman" w:cs="Times New Roman"/>
          <w:strike/>
          <w:color w:val="000000"/>
          <w:sz w:val="28"/>
        </w:rPr>
        <w:tab/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32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  <w:b/>
          <w:bCs/>
        </w:rPr>
        <w:t>Front-end Developer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04/2021</w:t>
      </w:r>
      <w:r>
        <w:rPr>
          <w:rStyle w:val="span"/>
          <w:rFonts w:ascii="Times New Roman" w:eastAsia="Times New Roman" w:hAnsi="Times New Roman" w:cs="Times New Roman"/>
        </w:rPr>
        <w:t xml:space="preserve"> - </w:t>
      </w:r>
      <w:r>
        <w:rPr>
          <w:rStyle w:val="span"/>
          <w:rFonts w:ascii="Times New Roman" w:eastAsia="Times New Roman" w:hAnsi="Times New Roman" w:cs="Times New Roman"/>
        </w:rPr>
        <w:t>05/2024</w:t>
      </w:r>
      <w:r>
        <w:rPr>
          <w:rStyle w:val="spanpaddedline"/>
          <w:rFonts w:ascii="Times New Roman" w:eastAsia="Times New Roman" w:hAnsi="Times New Roman" w:cs="Times New Roman"/>
        </w:rPr>
        <w:t xml:space="preserve"> </w:t>
      </w:r>
    </w:p>
    <w:p>
      <w:pPr>
        <w:pStyle w:val="spanpaddedlineParagraph"/>
        <w:spacing w:before="0" w:after="0" w:line="32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companyname"/>
          <w:rFonts w:ascii="Times New Roman" w:eastAsia="Times New Roman" w:hAnsi="Times New Roman" w:cs="Times New Roman"/>
          <w:b/>
          <w:bCs/>
        </w:rPr>
        <w:t>ChipAssist</w:t>
      </w:r>
      <w:r>
        <w:rPr>
          <w:rStyle w:val="span"/>
          <w:rFonts w:ascii="Times New Roman" w:eastAsia="Times New Roman" w:hAnsi="Times New Roman" w:cs="Times New Roman"/>
        </w:rPr>
        <w:t xml:space="preserve"> – </w:t>
      </w:r>
      <w:r>
        <w:rPr>
          <w:rStyle w:val="span"/>
          <w:rFonts w:ascii="Times New Roman" w:eastAsia="Times New Roman" w:hAnsi="Times New Roman" w:cs="Times New Roman"/>
        </w:rPr>
        <w:t>Switzerland</w:t>
      </w:r>
    </w:p>
    <w:p>
      <w:pPr>
        <w:pStyle w:val="divdocumentulli"/>
        <w:numPr>
          <w:ilvl w:val="0"/>
          <w:numId w:val="1"/>
        </w:numPr>
        <w:spacing w:before="0"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Developed a marketplace of electronic components using React.js, Redux and TypeScript for both mobile and desktop platforms.</w:t>
      </w:r>
    </w:p>
    <w:p>
      <w:pPr>
        <w:pStyle w:val="divdocumentulli"/>
        <w:numPr>
          <w:ilvl w:val="0"/>
          <w:numId w:val="1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trong"/>
          <w:rFonts w:ascii="Times New Roman" w:eastAsia="Times New Roman" w:hAnsi="Times New Roman" w:cs="Times New Roman"/>
          <w:b/>
          <w:bCs/>
        </w:rPr>
        <w:t>Increased page loading speed from 7-10 seconds to 1.5 seconds</w:t>
      </w: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by splitting into lightweight chunks, lazy-loading and code optimization</w:t>
      </w:r>
    </w:p>
    <w:p>
      <w:pPr>
        <w:pStyle w:val="divdocumentulli"/>
        <w:numPr>
          <w:ilvl w:val="0"/>
          <w:numId w:val="1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Developed a stock exchange platform </w:t>
      </w:r>
      <w:r>
        <w:rPr>
          <w:rStyle w:val="strong"/>
          <w:rFonts w:ascii="Times New Roman" w:eastAsia="Times New Roman" w:hAnsi="Times New Roman" w:cs="Times New Roman"/>
          <w:b/>
          <w:bCs/>
        </w:rPr>
        <w:t>connecting 100+ sellers</w:t>
      </w: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worldwide, enabling them to provide the best prices for requested products</w:t>
      </w:r>
    </w:p>
    <w:p>
      <w:pPr>
        <w:pStyle w:val="divdocumentulli"/>
        <w:numPr>
          <w:ilvl w:val="0"/>
          <w:numId w:val="1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Created a sophisticated chat system allowing communication and purchase order processing, resulted in </w:t>
      </w:r>
      <w:r>
        <w:rPr>
          <w:rStyle w:val="strong"/>
          <w:rFonts w:ascii="Times New Roman" w:eastAsia="Times New Roman" w:hAnsi="Times New Roman" w:cs="Times New Roman"/>
          <w:b/>
          <w:bCs/>
        </w:rPr>
        <w:t>a</w:t>
      </w: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  <w:r>
        <w:rPr>
          <w:rStyle w:val="strong"/>
          <w:rFonts w:ascii="Times New Roman" w:eastAsia="Times New Roman" w:hAnsi="Times New Roman" w:cs="Times New Roman"/>
          <w:b/>
          <w:bCs/>
        </w:rPr>
        <w:t>20% increase in user and seller engagement</w:t>
      </w:r>
    </w:p>
    <w:p>
      <w:pPr>
        <w:pStyle w:val="divdocumentulli"/>
        <w:numPr>
          <w:ilvl w:val="0"/>
          <w:numId w:val="1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Designed and developed a versatile Printed Circuit Board (PCB) calculator, leading to </w:t>
      </w:r>
      <w:r>
        <w:rPr>
          <w:rStyle w:val="strong"/>
          <w:rFonts w:ascii="Times New Roman" w:eastAsia="Times New Roman" w:hAnsi="Times New Roman" w:cs="Times New Roman"/>
          <w:b/>
          <w:bCs/>
        </w:rPr>
        <w:t>a 15% increase in user engagement</w:t>
      </w:r>
    </w:p>
    <w:p>
      <w:pPr>
        <w:pStyle w:val="divdocumentulli"/>
        <w:numPr>
          <w:ilvl w:val="0"/>
          <w:numId w:val="1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Mentored junior developers on best practices for front end development techniques.</w:t>
      </w:r>
    </w:p>
    <w:p>
      <w:pPr>
        <w:pStyle w:val="divdocumentulli"/>
        <w:numPr>
          <w:ilvl w:val="0"/>
          <w:numId w:val="1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Performed unit testing using Jest and Behave</w:t>
      </w:r>
    </w:p>
    <w:p>
      <w:pPr>
        <w:pStyle w:val="divdocumentulli"/>
        <w:numPr>
          <w:ilvl w:val="0"/>
          <w:numId w:val="1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Built and deployed to production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80" w:line="32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  <w:b/>
          <w:bCs/>
        </w:rPr>
        <w:t>Front-end Developer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05/2019</w:t>
      </w:r>
      <w:r>
        <w:rPr>
          <w:rStyle w:val="span"/>
          <w:rFonts w:ascii="Times New Roman" w:eastAsia="Times New Roman" w:hAnsi="Times New Roman" w:cs="Times New Roman"/>
        </w:rPr>
        <w:t xml:space="preserve"> - </w:t>
      </w:r>
      <w:r>
        <w:rPr>
          <w:rStyle w:val="span"/>
          <w:rFonts w:ascii="Times New Roman" w:eastAsia="Times New Roman" w:hAnsi="Times New Roman" w:cs="Times New Roman"/>
        </w:rPr>
        <w:t>04/2021</w:t>
      </w:r>
      <w:r>
        <w:rPr>
          <w:rStyle w:val="spanpaddedline"/>
          <w:rFonts w:ascii="Times New Roman" w:eastAsia="Times New Roman" w:hAnsi="Times New Roman" w:cs="Times New Roman"/>
        </w:rPr>
        <w:t xml:space="preserve"> </w:t>
      </w:r>
    </w:p>
    <w:p>
      <w:pPr>
        <w:pStyle w:val="spanpaddedlineParagraph"/>
        <w:spacing w:before="0" w:after="0" w:line="32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companyname"/>
          <w:rFonts w:ascii="Times New Roman" w:eastAsia="Times New Roman" w:hAnsi="Times New Roman" w:cs="Times New Roman"/>
          <w:b/>
          <w:bCs/>
        </w:rPr>
        <w:t>Event Platform</w:t>
      </w:r>
      <w:r>
        <w:rPr>
          <w:rStyle w:val="span"/>
          <w:rFonts w:ascii="Times New Roman" w:eastAsia="Times New Roman" w:hAnsi="Times New Roman" w:cs="Times New Roman"/>
        </w:rPr>
        <w:t xml:space="preserve"> – </w:t>
      </w:r>
      <w:r>
        <w:rPr>
          <w:rStyle w:val="span"/>
          <w:rFonts w:ascii="Times New Roman" w:eastAsia="Times New Roman" w:hAnsi="Times New Roman" w:cs="Times New Roman"/>
        </w:rPr>
        <w:t>Russia</w:t>
      </w:r>
    </w:p>
    <w:p>
      <w:pPr>
        <w:pStyle w:val="divdocumentulli"/>
        <w:numPr>
          <w:ilvl w:val="0"/>
          <w:numId w:val="2"/>
        </w:numPr>
        <w:spacing w:before="0"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Maintained an application for online events, which includes live streaming, a chat box, and other interactives such as voting, surveys, and quizzes.</w:t>
      </w:r>
    </w:p>
    <w:p>
      <w:pPr>
        <w:pStyle w:val="divdocumentulli"/>
        <w:numPr>
          <w:ilvl w:val="0"/>
          <w:numId w:val="2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Developed </w:t>
      </w:r>
      <w:r>
        <w:rPr>
          <w:rStyle w:val="strong"/>
          <w:rFonts w:ascii="Times New Roman" w:eastAsia="Times New Roman" w:hAnsi="Times New Roman" w:cs="Times New Roman"/>
          <w:b/>
          <w:bCs/>
        </w:rPr>
        <w:t>30+ dynamic websites</w:t>
      </w: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  <w:r>
        <w:rPr>
          <w:rStyle w:val="strong"/>
          <w:rFonts w:ascii="Times New Roman" w:eastAsia="Times New Roman" w:hAnsi="Times New Roman" w:cs="Times New Roman"/>
          <w:b/>
          <w:bCs/>
        </w:rPr>
        <w:t>and landing pages</w:t>
      </w: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utilizing HTML, CSS, and JavaScript for both mobile and desktop platforms, resulted in </w:t>
      </w:r>
      <w:r>
        <w:rPr>
          <w:rStyle w:val="strong"/>
          <w:rFonts w:ascii="Times New Roman" w:eastAsia="Times New Roman" w:hAnsi="Times New Roman" w:cs="Times New Roman"/>
          <w:b/>
          <w:bCs/>
        </w:rPr>
        <w:t>a 50% increase in user engagement</w:t>
      </w: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in the event platform</w:t>
      </w:r>
    </w:p>
    <w:p>
      <w:pPr>
        <w:pStyle w:val="divdocumentulli"/>
        <w:numPr>
          <w:ilvl w:val="0"/>
          <w:numId w:val="2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Created email templates using HTML and CSS</w:t>
      </w:r>
    </w:p>
    <w:p>
      <w:pPr>
        <w:pStyle w:val="divdocumentulli"/>
        <w:numPr>
          <w:ilvl w:val="0"/>
          <w:numId w:val="2"/>
        </w:numPr>
        <w:spacing w:after="0" w:line="320" w:lineRule="atLeast"/>
        <w:ind w:left="460" w:right="0" w:hanging="21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Use regulatory and compliance standards for user interface designs.</w:t>
      </w:r>
    </w:p>
    <w:p>
      <w:pPr>
        <w:pStyle w:val="divdocumentdiv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5089"/>
          <w:tab w:val="left" w:pos="11160"/>
        </w:tabs>
        <w:spacing w:before="240" w:line="320" w:lineRule="atLeast"/>
        <w:ind w:left="0" w:right="0"/>
        <w:jc w:val="center"/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strike/>
          <w:color w:val="000000"/>
          <w:sz w:val="28"/>
        </w:rPr>
        <w:tab/>
      </w:r>
      <w:r>
        <w:rPr>
          <w:rStyle w:val="divdocumentdivsectiontitle"/>
          <w:rFonts w:ascii="Times New Roman" w:eastAsia="Times New Roman" w:hAnsi="Times New Roman" w:cs="Times New Roman"/>
          <w:b w:val="0"/>
          <w:bCs w:val="0"/>
          <w:smallCaps/>
          <w:shd w:val="clear" w:color="auto" w:fill="FFFFFF"/>
        </w:rPr>
        <w:t xml:space="preserve">   Skills   </w:t>
      </w:r>
      <w:r>
        <w:rPr>
          <w:rFonts w:ascii="Times New Roman" w:eastAsia="Times New Roman" w:hAnsi="Times New Roman" w:cs="Times New Roman"/>
          <w:strike/>
          <w:color w:val="000000"/>
          <w:sz w:val="28"/>
        </w:rPr>
        <w:tab/>
      </w:r>
    </w:p>
    <w:tbl>
      <w:tblPr>
        <w:tblStyle w:val="divdocumenttable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580"/>
        <w:gridCol w:w="558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58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ulli"/>
              <w:numPr>
                <w:ilvl w:val="0"/>
                <w:numId w:val="3"/>
              </w:numPr>
              <w:spacing w:before="0"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JavaScript (ES6+), TypeScript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React.js, Next.js, Redux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Express.js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MongoDB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Material ui, Tailwind, Bootstrap, GSAP</w:t>
            </w:r>
          </w:p>
        </w:tc>
        <w:tc>
          <w:tcPr>
            <w:tcW w:w="5580" w:type="dxa"/>
            <w:tcBorders>
              <w:left w:val="single" w:sz="8" w:space="0" w:color="FEFDFD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ulli"/>
              <w:numPr>
                <w:ilvl w:val="0"/>
                <w:numId w:val="4"/>
              </w:numPr>
              <w:spacing w:before="0"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REST APIs, Axios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Webpack, Vite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Git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Jest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320" w:lineRule="atLeast"/>
              <w:ind w:left="460" w:right="0" w:hanging="21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Docker, NPM, Node.js, Jira, Confluence</w:t>
            </w:r>
          </w:p>
        </w:tc>
      </w:tr>
    </w:tbl>
    <w:p>
      <w:pPr>
        <w:pStyle w:val="divdocumentulli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JavaScript (ES6+), TypeScript</w:t>
      </w:r>
    </w:p>
    <w:p>
      <w:pPr>
        <w:pStyle w:val="divdocumentulli"/>
        <w:numPr>
          <w:ilvl w:val="0"/>
          <w:numId w:val="5"/>
        </w:numPr>
        <w:spacing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React.js, Next.js, Redux</w:t>
      </w:r>
    </w:p>
    <w:p>
      <w:pPr>
        <w:pStyle w:val="divdocumentulli"/>
        <w:numPr>
          <w:ilvl w:val="0"/>
          <w:numId w:val="5"/>
        </w:numPr>
        <w:spacing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Express.js</w:t>
      </w:r>
    </w:p>
    <w:p>
      <w:pPr>
        <w:pStyle w:val="divdocumentulli"/>
        <w:numPr>
          <w:ilvl w:val="0"/>
          <w:numId w:val="5"/>
        </w:numPr>
        <w:spacing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MongoDB</w:t>
      </w:r>
    </w:p>
    <w:p>
      <w:pPr>
        <w:pStyle w:val="divdocumentulli"/>
        <w:numPr>
          <w:ilvl w:val="0"/>
          <w:numId w:val="5"/>
        </w:numPr>
        <w:spacing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Material ui, Tailwind, Bootstrap, GSAP</w:t>
      </w:r>
    </w:p>
    <w:p>
      <w:pPr>
        <w:pStyle w:val="divdocumentulli"/>
        <w:numPr>
          <w:ilvl w:val="0"/>
          <w:numId w:val="6"/>
        </w:numPr>
        <w:spacing w:before="0"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REST APIs, Axios</w:t>
      </w:r>
    </w:p>
    <w:p>
      <w:pPr>
        <w:pStyle w:val="divdocumentulli"/>
        <w:numPr>
          <w:ilvl w:val="0"/>
          <w:numId w:val="6"/>
        </w:numPr>
        <w:spacing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Webpack, Vite</w:t>
      </w:r>
    </w:p>
    <w:p>
      <w:pPr>
        <w:pStyle w:val="divdocumentulli"/>
        <w:numPr>
          <w:ilvl w:val="0"/>
          <w:numId w:val="6"/>
        </w:numPr>
        <w:spacing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Git</w:t>
      </w:r>
    </w:p>
    <w:p>
      <w:pPr>
        <w:pStyle w:val="divdocumentulli"/>
        <w:numPr>
          <w:ilvl w:val="0"/>
          <w:numId w:val="6"/>
        </w:numPr>
        <w:spacing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Jest</w:t>
      </w:r>
    </w:p>
    <w:p>
      <w:pPr>
        <w:pStyle w:val="divdocumentulli"/>
        <w:numPr>
          <w:ilvl w:val="0"/>
          <w:numId w:val="6"/>
        </w:numPr>
        <w:spacing w:after="0" w:line="320" w:lineRule="atLeast"/>
        <w:ind w:left="460" w:right="0" w:hanging="210"/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vanish/>
          <w:bdr w:val="none" w:sz="0" w:space="0" w:color="auto"/>
          <w:vertAlign w:val="baseline"/>
        </w:rPr>
        <w:t>Docker, NPM, Node.js, Jira, Confluence</w:t>
      </w:r>
    </w:p>
    <w:p>
      <w:pPr>
        <w:pStyle w:val="divdocumentdiv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4792"/>
          <w:tab w:val="left" w:pos="11160"/>
        </w:tabs>
        <w:spacing w:before="240" w:line="320" w:lineRule="atLeast"/>
        <w:ind w:left="0" w:right="0"/>
        <w:jc w:val="center"/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 w:val="0"/>
          <w:bCs w:val="0"/>
          <w:smallCaps/>
          <w:bdr w:val="none" w:sz="0" w:space="0" w:color="auto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strike/>
          <w:color w:val="000000"/>
          <w:sz w:val="28"/>
        </w:rPr>
        <w:tab/>
      </w:r>
      <w:r>
        <w:rPr>
          <w:rStyle w:val="divdocumentdivsectiontitle"/>
          <w:rFonts w:ascii="Times New Roman" w:eastAsia="Times New Roman" w:hAnsi="Times New Roman" w:cs="Times New Roman"/>
          <w:b w:val="0"/>
          <w:bCs w:val="0"/>
          <w:smallCaps/>
          <w:shd w:val="clear" w:color="auto" w:fill="FFFFFF"/>
        </w:rPr>
        <w:t xml:space="preserve">   Education   </w:t>
      </w:r>
      <w:r>
        <w:rPr>
          <w:rFonts w:ascii="Times New Roman" w:eastAsia="Times New Roman" w:hAnsi="Times New Roman" w:cs="Times New Roman"/>
          <w:strike/>
          <w:color w:val="000000"/>
          <w:sz w:val="28"/>
        </w:rPr>
        <w:tab/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2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degree"/>
          <w:rFonts w:ascii="Times New Roman" w:eastAsia="Times New Roman" w:hAnsi="Times New Roman" w:cs="Times New Roman"/>
          <w:b/>
          <w:bCs/>
        </w:rPr>
        <w:t>Bachelor's degree</w:t>
      </w:r>
      <w:r>
        <w:rPr>
          <w:rStyle w:val="span"/>
          <w:rFonts w:ascii="Times New Roman" w:eastAsia="Times New Roman" w:hAnsi="Times New Roman" w:cs="Times New Roman"/>
        </w:rPr>
        <w:t xml:space="preserve">: </w:t>
      </w:r>
      <w:r>
        <w:rPr>
          <w:rStyle w:val="span"/>
          <w:rFonts w:ascii="Times New Roman" w:eastAsia="Times New Roman" w:hAnsi="Times New Roman" w:cs="Times New Roman"/>
        </w:rPr>
        <w:t>Information Systems And Technologies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09/2018</w:t>
      </w:r>
      <w:r>
        <w:rPr>
          <w:rStyle w:val="span"/>
          <w:rFonts w:ascii="Times New Roman" w:eastAsia="Times New Roman" w:hAnsi="Times New Roman" w:cs="Times New Roman"/>
        </w:rPr>
        <w:t xml:space="preserve"> - </w:t>
      </w:r>
      <w:r>
        <w:rPr>
          <w:rStyle w:val="span"/>
          <w:rFonts w:ascii="Times New Roman" w:eastAsia="Times New Roman" w:hAnsi="Times New Roman" w:cs="Times New Roman"/>
        </w:rPr>
        <w:t>07/2022</w:t>
      </w:r>
      <w:r>
        <w:rPr>
          <w:rStyle w:val="spanpaddedline"/>
          <w:rFonts w:ascii="Times New Roman" w:eastAsia="Times New Roman" w:hAnsi="Times New Roman" w:cs="Times New Roman"/>
        </w:rPr>
        <w:t xml:space="preserve"> </w:t>
      </w:r>
    </w:p>
    <w:p>
      <w:pPr>
        <w:pStyle w:val="spanpaddedlineParagraph"/>
        <w:spacing w:before="0" w:after="0" w:line="32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companyname"/>
          <w:rFonts w:ascii="Times New Roman" w:eastAsia="Times New Roman" w:hAnsi="Times New Roman" w:cs="Times New Roman"/>
          <w:b/>
          <w:bCs/>
        </w:rPr>
        <w:t>Moscow Technical University MTUCI</w:t>
      </w:r>
      <w:r>
        <w:rPr>
          <w:rStyle w:val="span"/>
          <w:rFonts w:ascii="Times New Roman" w:eastAsia="Times New Roman" w:hAnsi="Times New Roman" w:cs="Times New Roman"/>
        </w:rPr>
        <w:t xml:space="preserve"> - </w:t>
      </w:r>
      <w:r>
        <w:rPr>
          <w:rStyle w:val="span"/>
          <w:rFonts w:ascii="Times New Roman" w:eastAsia="Times New Roman" w:hAnsi="Times New Roman" w:cs="Times New Roman"/>
        </w:rPr>
        <w:t>Russia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</w:p>
    <w:sectPr>
      <w:pgSz w:w="12240" w:h="15840"/>
      <w:pgMar w:top="440" w:right="540" w:bottom="440" w:left="5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32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6"/>
      <w:szCs w:val="26"/>
    </w:rPr>
  </w:style>
  <w:style w:type="character" w:customStyle="1" w:styleId="documenttxt-bold">
    <w:name w:val="document_txt-bold"/>
    <w:basedOn w:val="DefaultParagraphFont"/>
    <w:rPr>
      <w:b/>
      <w:bCs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</w:rPr>
  </w:style>
  <w:style w:type="character" w:customStyle="1" w:styleId="spanpaddedline">
    <w:name w:val="span_paddedline"/>
    <w:basedOn w:val="span"/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b/>
      <w:bCs/>
    </w:rPr>
  </w:style>
  <w:style w:type="paragraph" w:customStyle="1" w:styleId="divdocumentulli">
    <w:name w:val="div_document_ul_li"/>
    <w:basedOn w:val="Normal"/>
  </w:style>
  <w:style w:type="character" w:customStyle="1" w:styleId="strong">
    <w:name w:val="strong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hiltParaWrapper">
    <w:name w:val="hiltParaWrapper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pandegree">
    <w:name w:val="span_degree"/>
    <w:basedOn w:val="span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Sibiriakov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2315b3cc-cb56-4352-981a-62376da54cf4</vt:lpwstr>
  </property>
  <property fmtid="{D5CDD505-2E9C-101B-9397-08002B2CF9AE}" pid="3" name="x1ye=0">
    <vt:lpwstr>uDYAAB+LCAAAAAAABAAVmLWiq1oURT+IArfiFQR31w53d77+ndslDQmbteYcA5iDMY7iOAYVeIjACUr4sYTAIxCC/XAExyjHUuF6VbxeDDYHsA/MTdO+p2aIdzUTYanblQJHlnWPqah7gD4OT7mrh8kEp0cc7kDSBw/fplqZrbuBEN1V0T/bWl9zKM/13pB9RKw8vX0yTBVAyp0v5i1jzBQN69VAg9vRke5//0LvdLlO+70TrwLERKaAL1zorWR</vt:lpwstr>
  </property>
  <property fmtid="{D5CDD505-2E9C-101B-9397-08002B2CF9AE}" pid="4" name="x1ye=1">
    <vt:lpwstr>NRpLMQo8FrkE//TKt+nvRDabAJ0MO0w6CofA9qxLHkkIPrbnq5tVb6tM6p/MsV/4zUJN9VlGEYqiabkD8qWCR0PRvXvGGEUZNpR/PJSWwYp1mMYYC1RqyPNLpRyHsRGAzpZBsnDBQLdOXnyDbustInT6HNQQAUC1oz70PZpF6zHvSGjOJ5oTxkmYsbyxc92XAlql+xz/la5LJcsCsDvOpJv/2gswLPeFEeXserD1Tv5npHSeMbszHGcCTlQExYs</vt:lpwstr>
  </property>
  <property fmtid="{D5CDD505-2E9C-101B-9397-08002B2CF9AE}" pid="5" name="x1ye=10">
    <vt:lpwstr>uR4BzUUkz0fOwpnUZjtTFecYZ8E8Ll5e8IcE5Usev94XUvtRxGcpf2BxepZY+8M618PUfixAlKUx0NQ7+eerdQ4Cg1s6Jox1eiK4qECE7FRlMAGfoPGe2CI7QNAda1PZrofV5vqJb0Jt6bKceCRKPVeWO5qf229RpkXxN/S/QNi+XEDVHzKLXbnc4Gi+mZumQkssP/wciqAG5aIY2+1AFQ0J+3y/e2/ABwgfwM1a8d/WglMe9IZrg4plnNjPz3v</vt:lpwstr>
  </property>
  <property fmtid="{D5CDD505-2E9C-101B-9397-08002B2CF9AE}" pid="6" name="x1ye=11">
    <vt:lpwstr>f84JJqwN33fc2MsXp4c2bD2AgCJNN1UArMzWodQVgdq5cmBx6bXFBDyfaPmYMqulwKFB8tQShlqtZyKasZHUp5LHI7mlYdcC9lUPHh/KBHYca5/R02bLHfeCSAmk8OPwjl0v4aP4EMHYCat21D6mzMMCS+3s61mkq3wF+J40yTbJxBc44pYZcYg21P6JfFZkXomK8goOoOUnNZ67bS9+ksDu/f6Rd2YYsfXvwiLXva8Lp7yzKSGlggFCSIv0kqU</vt:lpwstr>
  </property>
  <property fmtid="{D5CDD505-2E9C-101B-9397-08002B2CF9AE}" pid="7" name="x1ye=12">
    <vt:lpwstr>QzYlm8+1woxQWv+nkldlY7bcTwW9zEyfHwuNcwk7h2Jkm4URraJwzNKPA4xr6qio7KNCLVeCcj+DsNjifCECmmhQHc0tuiqQjeRXE6wi/DQRGwl199/Na3s9Xw/BvgZaDMDumpcWV8HfZCj74IihwLR7sYmBmbCDps+fh2NekZaeomntzLx/NblK1vzXMJ0PXjnZ7AJ8DUmCt3NmWYfXgUBn2c7fA+P2fKx+n/i6rdn/7hxL9lthiYLkkJ/40iq</vt:lpwstr>
  </property>
  <property fmtid="{D5CDD505-2E9C-101B-9397-08002B2CF9AE}" pid="8" name="x1ye=13">
    <vt:lpwstr>/kLLSt82P+00zZT+9x9GZmEliqe1SkLHZipbreyMjx34NoGkS9n3NMTHSm5+xR7yDHG5AYw1hwSMibXtzYm96kSrTjE1IJpeaFF3Z97YWMTTovv0tn6azRaLQ+FlLDYVJpyKyj5xpWLmUB2GUIrh2xiBlDOYoLUfaLUOO2KPkIGR1ylhfaChP8JyHH+brr9E5sKQWnLfxCnn8qHzJqHGNWuTGwbcf5V+oiduN7D9Do3qaZtvld2fLtJx+eEj0yK</vt:lpwstr>
  </property>
  <property fmtid="{D5CDD505-2E9C-101B-9397-08002B2CF9AE}" pid="9" name="x1ye=14">
    <vt:lpwstr>ECnJo4oU6z8EERGO4KbW+RyIx4rrrmCywT2Q6nmzRjRkFsRc8PX+SzreIVfU5NC+pHtUVye6NoMBjA13u0Bqqi0zqyntTSEB/uVSnM3h11EdfOBFgf/RsPdnsxwJTnVKx8ah67MzP+jXDvf+KK/CY67e1v4mNrCeluZbT3TKkVqtxXos85u1pAiqSX5ItDN86LrxeVH5wyFsm/ccs0G23qOoh/8jaNSlrBF0y8N17BgUOG8FsJLcfdCMM+KA+yo</vt:lpwstr>
  </property>
  <property fmtid="{D5CDD505-2E9C-101B-9397-08002B2CF9AE}" pid="10" name="x1ye=15">
    <vt:lpwstr>nlaflU8BOiBq/DltPanH5T4q97DPBj5z6xkxR4j63eNGwUNwfe6iWSlMN9CdBip6VzK5zcIMYWKdaZv+lKh3OaQ3ik9qVMMbScD1jj73VegM2mILtJJDgVD4oQaawKRW+9CphlmKY+Zici1YJlvvL8oaMqg0imlcYhmJEG6tI3oQw/CEXjodDGVwjvOBG0O/C20dbgAaG5vhL3bPcAaebbiGuc0LmQLg0qeH9ZqIG38aUr8xZxElVEq+fPk54ra</vt:lpwstr>
  </property>
  <property fmtid="{D5CDD505-2E9C-101B-9397-08002B2CF9AE}" pid="11" name="x1ye=16">
    <vt:lpwstr>HTuORrIBUkDjf5ojNNibtLYfJMbGBRgKM8lzt+yfjTdqqL6njb2gY+p/z3lnwv5ZbeESOHjvAl/xRTN10fv7K/OBSa7X/YPrLzxuR3G5Uk5p+o+P+5pviFy5ebXa8a4YnzYIC+Gnu1uUqyq0TSKo00LehGIPUfJOwqHM8Q5H5tnflRKG2ACTUCbVhShLaUYuxP0yLsdSsIhtzhqdae49u3p16Cm5XfXjM6710xi6e4WtfSChTbFa13j8fF+CsSa</vt:lpwstr>
  </property>
  <property fmtid="{D5CDD505-2E9C-101B-9397-08002B2CF9AE}" pid="12" name="x1ye=17">
    <vt:lpwstr>b/cM5qFJxICYD+M8HzhWup8VSzHcfX0QOPJKAtYjdmgwpgN+fNKIv0X5MPnYb34/DK0cbxLdufCDxshBVH+zOXwj5LouTP9N9kseEkQ7n/ZgdCCChlvTirchM/Mw2bF91sUG7456Vx8k7caHgSDUr5MxoRHVxMkPNuI0VK9ofmkYK3qsfhsl+7XkNFedqzVm9Vz/B5f5VC+zWOkAPyMJlRT+KHBv/KRLlYlwhWVnGj8tRS1xK/NlDVXFW78MIUd</vt:lpwstr>
  </property>
  <property fmtid="{D5CDD505-2E9C-101B-9397-08002B2CF9AE}" pid="13" name="x1ye=18">
    <vt:lpwstr>hAc/+ojiT/NnInS+xYw0ld9J1D8oF0kVb7zYyT8t4AhLitzgQO/wYjMMYcFarUJuKLzde0oervAQr4CgvFa6KCv8vl6aeBJFu/q6qpqs8/E+pLipn0Gfdw9ULTQTNP0up+kZj/VRlMT8Da2SNxPjlps7GUow0r7Y2cZHyioZ1fg7iP3FKEYKBVzK3pQRoyADg6UF4y8WSPr98vCWUljlIMDCjhqT0iPd/7ky+ewyk3lFz1A1d4F91McSwxpY92I</vt:lpwstr>
  </property>
  <property fmtid="{D5CDD505-2E9C-101B-9397-08002B2CF9AE}" pid="14" name="x1ye=19">
    <vt:lpwstr>sQCGIdT8JVLfPX2qmX1vBLNZAAKGK9WNUsj0OAX/4MHSG47HW4rde7MTM+mpQcOOv2rm3PZqb8rIFC9owMz+BwB7YH2uSeWatpxCH0+sMzF9s51UGdwUyWwP1/7EskIup6HX5ue7/GkuPAfsk6OmHJzvnX8+VdbdTxiFheXZ/kmFdWueRCU3lKYhPOKNMZt3HCl459YkOIqNu6RYoUExGdv7V76QF275fwvaGgtby6exQ9liRk//tQXbK6v+87k</vt:lpwstr>
  </property>
  <property fmtid="{D5CDD505-2E9C-101B-9397-08002B2CF9AE}" pid="15" name="x1ye=2">
    <vt:lpwstr>MSCe/tyDCf31tSMx46Xa9sTTezXpfzQYYjNnqR4eG7m9MLoLIU86VyPouUYv+wQf5M80hCNYZR1gU1jEpSkXIHM6Wt+hdqElCeU4bzmhpU6goji3slauVY9WnjUR/1t0zW1U+JU6WDpqippH5EwRTy7Zqw2jSDnGQqKcPqU5SxDHW7b17BiGh50CZUx+nYXkswfDPixssCtS8rE0q2cBu/FNJTaYmfdPdFQMCQvTt1f1CvioykXMDv41c1OSf9M</vt:lpwstr>
  </property>
  <property fmtid="{D5CDD505-2E9C-101B-9397-08002B2CF9AE}" pid="16" name="x1ye=20">
    <vt:lpwstr>ujyhJ0KTWd5mBD6RzEuGAWPTqmBt8XB/KahzI/lk5ShINfzrHU5dr7E/FuHa7ib/uC37+UDPpd9aGylChu8vQTdP0+Y6Ps2HLP5OlJi3A85FXNeVqPsbLgr2wkZWlJUmsExB2E+CXKPPOcmoxWA07iLTX14omPBGBLmgiK/f+s7hlAJheuWbHou1mqa3oJDFjtRHGRI0uyGl4RDM3/2v5H43DZtHbw5RglmGGw2C+ovIIkgyWK2C6JzbyZbnOwv</vt:lpwstr>
  </property>
  <property fmtid="{D5CDD505-2E9C-101B-9397-08002B2CF9AE}" pid="17" name="x1ye=21">
    <vt:lpwstr>/rCrFcoLwO5D2aXK1kd4zq5Gw24thEEQ3T1dQCuWAcPw1Ek16LHEHqIIwC5E4Vu0M7ah/sLP4Sx+t2xlbEPQ5nKt+3U1HEv9g1IHPu5LzuoV/HrBl3C7uGIrFJ4B53GIR313igToWd3LMrT4V4MUqfvH0Nlv9waEzNYlwfk5BejSf2CkXGwKQW3avoAdbIK1dpu2cbru/+8pghkuGVOIYlu4sL+vgolrimo4ujH93Jv8OZvyWHr90xtqHLsPcT0</vt:lpwstr>
  </property>
  <property fmtid="{D5CDD505-2E9C-101B-9397-08002B2CF9AE}" pid="18" name="x1ye=22">
    <vt:lpwstr>cT2Laq24I8l2OcTmgRARycYee6L4wMLorlBxesz4oAFBzR6ZyfqYQ8yOA78055XC3vhcTGD9UWY6Kl36FKjqfb6fiBPLFAtCZSjwuvpOd+JrW6QZOiDPADFZIBvh/N2/WfydRI+0MtHFyxY4NvamcXDOZkkcdAFsmh/PwCz8QnscicZMElA0cFqAnuetKGeBk7uePQWjnOCj75jGzJl6Rjv0dDrxYMSMwZV5yifpUcFnG8uP09P7bVR3dC85dh+</vt:lpwstr>
  </property>
  <property fmtid="{D5CDD505-2E9C-101B-9397-08002B2CF9AE}" pid="19" name="x1ye=23">
    <vt:lpwstr>xu9PrvgoDCUMDgV1J7pQ3t6nsqr3liIgNlXrFAjZmCPnJBEyh78gKR123MIP04nssDaiRySSLW1BMaGvyAAD8yzgLvP1Cdhyw++h45utfhiNIlSrD+PMtJcdH1+k9Trb3KL9ReYu550Kp7C6K3tyhZt8yvyKvr3/WgsofQhjWGlWOF2aJxm2/xYnPvLj9FFgMCYp/5UTOsO9Qs8CrG6DkBABv7wluBbYYIR38OwkY6sfVQFiYM2Y6QqN/QLoWoI</vt:lpwstr>
  </property>
  <property fmtid="{D5CDD505-2E9C-101B-9397-08002B2CF9AE}" pid="20" name="x1ye=24">
    <vt:lpwstr>f9BLUEreNpb6rGp5iR+L+Re1RK0fZLvjddXpsxhiHFUJ2tZDbfjhP6G5Ici0FYPFAxMTH5qjBnyNQ2N4V2nA8AG3IGaIA97lsEvGEyCaIo2U8ruMACQecq7j2ahth1jbSgc3MvaJ/HtbOutjIxP9+vfEomUuXoSqN3BKzXP0tT4OSQw+LZTUo8IW14B6gEDmnPf6ce7pUdYvVSzl0wDGcYwfBLz7YkPdAc63MtFv5lkhU1genMPQkAitg/R+Rhz</vt:lpwstr>
  </property>
  <property fmtid="{D5CDD505-2E9C-101B-9397-08002B2CF9AE}" pid="21" name="x1ye=25">
    <vt:lpwstr>snKnf5mgmb+6hToHgK/3NBaD/+fIwep3Kf58O11hRPck4pK74BhxmS82bj/nZHbBnLbY9YKlMlfL3F7N/6l58n7l0oA1RiTWAqNjt7B8f9qDl/agmUaNFalq5eSMOJQs1GYE4erFHcg3Ly8D4FrjdqPYlwTlHzr+yRfUitPBgKJSt3LAb2pbuEWfrNX3ld/XrX7N6hWxnCYiZVUDFDIuGwCPA0cZMIjTof05ibjNJAIcISfHNrGPvd1JeghYZJE</vt:lpwstr>
  </property>
  <property fmtid="{D5CDD505-2E9C-101B-9397-08002B2CF9AE}" pid="22" name="x1ye=26">
    <vt:lpwstr>Q1IGS9vKS7oM2aA794f2l0bUoNG64Xix1eJcL03l4f0VTObBf2qeuBCxfx8r6b04HnC02DQ8wKbjvRt6Q/X3XA+EuYLrsR8IePwPIm8p+hfTPgmee8aqwCajgfipNW76ssKrrXTBHEx9wiRNLNQITBuaMy4FPG1Cu3E/CvLarSn1z0WQMILH6Q12hAusGmY8bQn0ZB4vkLT0K82uVa5uq+kN4kkRAMt/URaZYrCfkCJxIlo6QWMfWc3jZDV9+y3</vt:lpwstr>
  </property>
  <property fmtid="{D5CDD505-2E9C-101B-9397-08002B2CF9AE}" pid="23" name="x1ye=27">
    <vt:lpwstr>D+hoF5dAAWKp+TlqJ5vWr9IUryse5rFn006l/fOLoxrLEIDtWLHIm30tYKH82yVEuhPLd7Bwr64fIX+fg0rNxbTcJl14YRcfve+nuV2MG8n5CsLroF6iHIoYAOvMKOZjNST8BipC/kUAdFEl+j+HuK2NtaiV4kgBojH/wMKgECdp88x7j5HOqCCw/ErbBfRx8kvkgRLZGsRrovtSIl8n+6Yif7aU1Tvg36VdCMisrYHj5L1T040PEZLrrDLJGg4</vt:lpwstr>
  </property>
  <property fmtid="{D5CDD505-2E9C-101B-9397-08002B2CF9AE}" pid="24" name="x1ye=28">
    <vt:lpwstr>ux/59tghn9OV30Gp1RE/liT86e0opAq7kzI61SO/w6DOaDyyavyc+apdT2SFqXeE8Pd4jQEkXdGIeJD3h4xlQ/wMb3C6LP3NYeiKj5ZEqTZ4Nz4cJ8vEA0I7wcZsS7PCUtNMMWKmsjYhIDhKn0siG6viZdE1nTidWNeaiwXDY6gGpVY6gnIN8DuZy5/TZTO7j+sfLm3pZtlC/wEKozYv/HPr7od13Ph25rpnTXj8wYDYweiOGL0K/07Tbn/4oY/</vt:lpwstr>
  </property>
  <property fmtid="{D5CDD505-2E9C-101B-9397-08002B2CF9AE}" pid="25" name="x1ye=29">
    <vt:lpwstr>mqumUxosElqyB1ni+In+iMyC//EENtH2iExNi/1oKS4pJUWMxvZWncQ+OiF/I9v6SQ4u3tDPWqnX0O/T0chPRUyO+2nYdp32VHGnxpJ2T3OXnhVJ90m/FRh29Fb+kBzKUxv1bhDdlwXLxkttSu8X3b8hbzTwDqEoqOepvyw8XQsrHpKbIUbtJ9aufFTGk0nOtVEbr+EJ4OhNeTHmMPtXaGaUdSgp8Tu8zL996P5dV806rLf8JyArUj2NCOvQLhz</vt:lpwstr>
  </property>
  <property fmtid="{D5CDD505-2E9C-101B-9397-08002B2CF9AE}" pid="26" name="x1ye=3">
    <vt:lpwstr>5+Z+puAR1EniXYHpad6IBqbNR5DKBX1ntDwjfuNf/PLInJJv2fpqnk2Q22RflI7S+jgeVRzcm6r8z405cFFGAqdGSwBdn7s3aceHBUXerVmDoLs8d/aCX0floZwsKDQRkhwG8BDUb/aljC/1WKsEchPPY4dvMJE/3KboS6ktFiBVKSnxGnkMbSa9vEDuoG8g7BRZ6yDOPonAnqymtm6+OpJMn65CWz47ye9vlWJH8GypQ8Em10AnrCVXL3WCxHF</vt:lpwstr>
  </property>
  <property fmtid="{D5CDD505-2E9C-101B-9397-08002B2CF9AE}" pid="27" name="x1ye=30">
    <vt:lpwstr>yP0PRK+hb/DEghtbQQFleLJJanS7u8j+myIMg6ntV4gIrH4ExJVALJ3ZtMM9HqqPB1s4G2M9bab/6L42kE58Bm3BY+H4MZbCOyoCdJaLb2iQliTUiYOfYvgF3ZLacG1zeJhFdVNvm/NEqctY0BEfzBBOlYdFrGCMchjh+j/96HT74OOyX8h3NRobBZAUJbkxtzgljGriM58xNeQ7IigasrF5b7XVMe1EuhtMUINw89J5am3evLoFxm6QBjcGnTJ</vt:lpwstr>
  </property>
  <property fmtid="{D5CDD505-2E9C-101B-9397-08002B2CF9AE}" pid="28" name="x1ye=31">
    <vt:lpwstr>M4tIvjUL21fASX5zJIJ2j/blfrYP58mGnk2Sqgn5SyJGAMm9lqbCnvkmeAXpincZqD/Yz4wPsRUPRxmxlgINhTHI/feC5Ok6UBd4iiwacR8mFP5rejSv1/9mhVdxv9inJssu5V/6kJ8ISzvwXKFEj9elIIMFsEeGgr5pzzZUfRJ3HYef90R538/FhsToWj5pd5/sm813Sxd1ENWWqrrT9mwo/ObSkTRyboMxsgAHWsrvItEtaYHH+2Ufn9LWNxh</vt:lpwstr>
  </property>
  <property fmtid="{D5CDD505-2E9C-101B-9397-08002B2CF9AE}" pid="29" name="x1ye=32">
    <vt:lpwstr>YV5sZ7ULzrRNnpRedEDFqKYc1P5k6m3AalT3UYfla5B2/XSENkgUNg4UgOuuFg9lXMy6VYDXK9wo0fgIvpg4A8l/9Bn9Iu99CI5P4kVm/DzDePN4EmcEV6D3v+35PJynu8weJe48PrfuZWvz3/FArJMqBoJUdxPu1h+2mo01Vd5FiLg4xIUX61pOkaZSu9JaTfDCdxqBqIpR0Rb0x5tqAeR/TmZRhxFx4sdhWhkxUP/azRCa9upfhFAxkd4G6NZ</vt:lpwstr>
  </property>
  <property fmtid="{D5CDD505-2E9C-101B-9397-08002B2CF9AE}" pid="30" name="x1ye=33">
    <vt:lpwstr>D6y8pU/KMuaH6uyMO82+uUJje3ptX5u1XaWpGU9h3+ougvxNYTop9641eDnN0jwACEh/Vg197kNjdP+ig9StuK/Wt/mkFnf5AEP0ttHgepCaheCfYZNVupj93XB0QtaVgtPh1taNUKw9IoinqzDx5dG5csZ+wmpJdVZQNJ2o7Y6/9oYSbTj3M2z9t1u3X+suRwna00+vZdSIHjihxY7z+Rvwhw7wLFm3qBD8w9F/QZpDL9BhwJJWW/Fy2m3ml7t</vt:lpwstr>
  </property>
  <property fmtid="{D5CDD505-2E9C-101B-9397-08002B2CF9AE}" pid="31" name="x1ye=34">
    <vt:lpwstr>3m2Pg9nF7dCwZ6GmFRyzMT6N6DotLiAuh3G/GuIT5RQGNyYSD3Kuf+nsn1jYNhJU382+wXqvan34XUpa4qjLznr+sHGnX+zjxBHZdCQHynIaWaq7iLTxAL0JaeV+TYSaTvp7Xpqk2oynGOhm/La4ikrdIN0psO/TzgRdkzl0+BDqax4mrPoX7oN1b4ifU7yaIbr27xk31kLCvpIYnbjK9N64fVIvcWWz5q92a9EjSgvgKLy9X+O2voTrbhZ1bd2</vt:lpwstr>
  </property>
  <property fmtid="{D5CDD505-2E9C-101B-9397-08002B2CF9AE}" pid="32" name="x1ye=35">
    <vt:lpwstr>r9Js8wdrSIcrQiy/qsXsc2/G/F/Q8zpqEVVbH/AbMe3NnIH8Iku+ETZOBuvK1B9oXBHcZU9mGATeR5gQIuPI8yHkTSAF3fC4nVewdf1oTUtjXfNfGinb8Y3usUi+nM1lijGMs3wf1S6mPif+P12omc3eEMck+PiuHcTIma9gCpxx+I/kauYBFrrh+vcfrc/STmXM/uWZfqdEkOhCszYpIspxbBwZ2oCbE6U+YdEoins8VgC5bmiYR7EdXO+JUB0</vt:lpwstr>
  </property>
  <property fmtid="{D5CDD505-2E9C-101B-9397-08002B2CF9AE}" pid="33" name="x1ye=36">
    <vt:lpwstr>jE2geIDQvPZHVmiCD9H8N54x/1aYZDUXviEheptWDxKGZw7ChSvExvHfeVOoyJh8QuWu4GhKkCFbfAFcRDQaDCTO1AGPEyXotYm74qx67hXU1Un2y2Lo0aJI7CjTzoth1mrcifGBkwot2FeEdXDX8DfB9v7D6b2zEolZd2Ofri2bUDVEZdpYvepMPr7EOPIkq4UdSnwHJPAAvz/o2TSv4s7w7g4uabPud91TAmZJlTmryDniAnzCmGiUihOlDsc</vt:lpwstr>
  </property>
  <property fmtid="{D5CDD505-2E9C-101B-9397-08002B2CF9AE}" pid="34" name="x1ye=37">
    <vt:lpwstr>D7iadx5pNyP98Peh+Ot1JoSeNqpl3/AklTv3Bkk1RsYQ+ac0p/ARlRDSpyEsO4V9ucIj/WpcUzMW6j6nQB61c9OlRtSe2IeCdSvyb9V4+IbJxTeFZgEYCeqh46Q8A7cqIE+ClZHeB+2slRw6mYMzXry72Hn9NbwCYOOeldF9zzXz33T456i/83iBKrStvLujlw4KsURVJARAh1AGqZEMa1/3VGrIv5TAZgxUnRpbiTP1XsmEOtV6Z7G113WM4uR</vt:lpwstr>
  </property>
  <property fmtid="{D5CDD505-2E9C-101B-9397-08002B2CF9AE}" pid="35" name="x1ye=38">
    <vt:lpwstr>eEMcAddQHR7Du66id2F806HfMkYM+PJ0WrFAkKYB6ECT1bSui7e1Z/outRjq8GIa9nIRsniB8+YAhCZDQhpqWkk/m9rLFYP96HnjocKcgQf4hRrGI7oGE4L6Gx7fbeWGEv4bEJSiiD+6uwzTk+zuLOUyS17IdsGGdfX1PRdPj9JQQCKAQzbmRDTzOe/bGZcslWrLMBZ9qH2qPH2TdccU9XqzycvC8NcfMa1mecuxhIl+tyaN5G91NMpd3jS8hvt</vt:lpwstr>
  </property>
  <property fmtid="{D5CDD505-2E9C-101B-9397-08002B2CF9AE}" pid="36" name="x1ye=39">
    <vt:lpwstr>Z1Zmufkb+0HfewFR/SFWhvn72TPYUZzKSRcfx++4vUAemRNb63hEE3YTsd2zINP/g+5qx8fZJ+D0KsE7W8OvwK2C0zf2QPZdSF60kjMkWPiMqpCgrDg/liXg2OcE/c167p9nW6tup9dyvSvjlrv7zisUGwPiLZ/9OdPZYZyLXn33EFMVIamGM0xcRz9JhTNgiETAcla/iK1twhnlP+kw7dEjHe1HztygI6Sf/FKI2fPDjMm73jV/CL2XnGN0v/M</vt:lpwstr>
  </property>
  <property fmtid="{D5CDD505-2E9C-101B-9397-08002B2CF9AE}" pid="37" name="x1ye=4">
    <vt:lpwstr>N97K+qtY7wBJxoNKbm+OloH5Kj3/NsKJ01NPA7/oBAV+iw9ma6FpdVStcxuJiI1PAqAUU57QpXtszfsOoVH5IE+0Gydiox/YBixQljn/cgudVrx5e2ftXiv29ONNtS92THxJalHc930VahSiAIr3JDyAqMRs9HYHmgLE5gP6SyWWTJWXHeDG3XFqSPQVqvFkidXKQ5HM1gvDXKg1M6r8IzjWfBHaD01hRMRT3i+KHmsCWI6gOZLjDOC9qNiSsst</vt:lpwstr>
  </property>
  <property fmtid="{D5CDD505-2E9C-101B-9397-08002B2CF9AE}" pid="38" name="x1ye=40">
    <vt:lpwstr>CYuwxRh/cP2YkNwSzu6i77QoX8+ar5ARbsN8Nhb2f6Zk/JH1KRS0i3XNundJWVvv3/N7vNuj5uUeVUR20p1fVUVUgQPmxOoPtZ0HIU2GYaxA1KNa4/mFhrxXq3PTmhMgMwfUI0nN6RrBpIlDexnProz+j1HNzEk80cTXPUCiG63pl6Nf38xE7FwaRYhdRXgYy8zNPXph1Uvf76y0Agr5JtjUB/8eB0Kx3weEC640yzKqbkEjkTMwIfzxEryA+JP</vt:lpwstr>
  </property>
  <property fmtid="{D5CDD505-2E9C-101B-9397-08002B2CF9AE}" pid="39" name="x1ye=41">
    <vt:lpwstr>dX79YiZ2bRaKYgtz9gL/qaC/VA7Tiqt1vpsIk/7M+1wWyjmYxfluW2Mc1PwyuHQCGGt/TF1s6gXdSL7AIVEmWVc1QIxHvPo6GZ0AZWmmv+AHu2P/2WcY+7f6gsYIdj8v3m9zkLGc3shxx2Djr/TMvaUPUpxinVXbNT4aicW7+giVcuVop0xR9MW/ONJCvpxU/FkmNFoxIIxhaCQPh1Iqv6hrM7zLIMBZVajQPHCo+ytHYkjzh/d4fxLRAwNhOEI</vt:lpwstr>
  </property>
  <property fmtid="{D5CDD505-2E9C-101B-9397-08002B2CF9AE}" pid="40" name="x1ye=42">
    <vt:lpwstr>JWu3fHEV6bsAzprDW0WQhZLCtF7ifHAESvLBXhfW+OCvoP/ZHpz5f0+fE1su3UX7e6OhTPjBc1wLANftY/pH8YWqUFJG4Xn3kX2aJg5DVKaaiG5Z0sWXgzwh8LWKleG+Pd73dDn/wntSZx/6YDSQC6MmQkblFll//s+Qec3gyfVyrp6XY5PWQaq6/T8x8VMR1vmui4Y70GoH23hOjlEM0P3ZDUta6lr6kAW9nt0ieyvtlhM7L2wk3LHUjOIJUoc</vt:lpwstr>
  </property>
  <property fmtid="{D5CDD505-2E9C-101B-9397-08002B2CF9AE}" pid="41" name="x1ye=43">
    <vt:lpwstr>MzOmzkUOzQCGruduHBIsGLpCx70KnNMVQKwo458FnBXMcOto/Q/U25guNGB6h0FTM9KuCp2W6lq1ACca90oxVMnkpwL4QXfU26WaXPDnVV5kT+29lqYPykSOMv/81acl/5KkcwrCppF+govCMmlYxBzzUrhSP4G7lfukUm1VTo/EOYa3UwxDOWejgW/kreTmmbiUlT3GT8PwhAdtwMY8wtgl4Rutccgwqt1o5yDkcCYZa4LoeQ728oIn4bX3gOL</vt:lpwstr>
  </property>
  <property fmtid="{D5CDD505-2E9C-101B-9397-08002B2CF9AE}" pid="42" name="x1ye=44">
    <vt:lpwstr>yfi09vmhHWSfeqvqpHNdtBvS2NVv9oW9p4sTasx8Nb40LoD0QlCUeZTWEsbLMh153VUhdG6RpVC24VM+dcLWWkI+qvKuDBYmDXl4VOHKzo9U1a4vxavljlN09F8D+y7ih8iNmnMJG+ulFG3Ztpg2+QVI192dTeDhdT2t7fe3dSTR6cF1P3+/qF2BWLooEdmmbX9N5wHIe+3ikQVwjq5nUHk97eRZdRYlEzKZ2AQR/bsUuSSJKZvele1X1a4SQyz</vt:lpwstr>
  </property>
  <property fmtid="{D5CDD505-2E9C-101B-9397-08002B2CF9AE}" pid="43" name="x1ye=45">
    <vt:lpwstr>B+I+UH8CPtRi/kaf7I27UzV6jarPyb/fXalBXUgUtK+6Tk/4TPQbgLvQ+1rKVmElej4ORcsYbhsczgH6AbxcwQ9z29GqWIAAHtZADDEXl6+DQvr9+TTby2xLQzGHLHDxgaa+p0ZHAnMKW4vHfTnX56z9tJfi6Xl6yO3zg35+RHjWFMgFS2Gr6pnN2IqEn9C23EHjHqL9EVvjcJ3HOH77kw5IVckFlXHbDX+E/V1ZoLsGYtdWaS9mdo+FCfiDZnC</vt:lpwstr>
  </property>
  <property fmtid="{D5CDD505-2E9C-101B-9397-08002B2CF9AE}" pid="44" name="x1ye=46">
    <vt:lpwstr>HfEsspjheVd77TnmuUn1Xl0MX7WjiD9B5KsRrSoRehNP0iw3gGmqEacykMhA8mlf8KVExy8B8fEyxmLWxYjIHJePfw9t4DOHiK0EUSJb4i0kS6Dc88Qp7IpWitLQxF5gwTaofeofoB+J4Y/ut6hSHtOyL1a4Bt94AlBx670fNb/a8TDXVXm+p1oWAyNjg8E/fBbAVP6iDQYdrGtMHYwfAGLQBrF1RAjGvh0NOpE0w9DitrOuDISANQ4x8t+GvbE</vt:lpwstr>
  </property>
  <property fmtid="{D5CDD505-2E9C-101B-9397-08002B2CF9AE}" pid="45" name="x1ye=47">
    <vt:lpwstr>9a5FX+eIJINGM5/86y5IrwNgbyBz1qSP7B0IxNpo2kHbe2KNkF9Sh0FyEsDqH1KJY7xCAfXjX0xw0Hqw0wRhaqX7z0GpcRqUCD7YSNeYnIvcDlkjVcrcfUsL82kMiWEAulO0UD4kIGQkjWdUH964YXrybNQOYyLrmFxgxVGRQip7nnX+xG4hAu+yig3Sv9FIS7yHMRpGtLKGkgKQXf+UQhq/LB6hHBtCsfGYJc5wFdtLG/w9SjUFbGAMlVvy1FZ</vt:lpwstr>
  </property>
  <property fmtid="{D5CDD505-2E9C-101B-9397-08002B2CF9AE}" pid="46" name="x1ye=48">
    <vt:lpwstr>ZsW1FuSdQq6zebTfneBfWbGkJDymkTAoShAh8ykRG9kXXA7Vq89RwAMZHjN6N9N4gluSwptJlde6ZGsLZYOh7stCO1BndLzxp+UVi0l42/6Mclx1Ydy4HL5ueq4o6XNH+UaXoUmdfNH/SDzaoW/Hyr+oWO33yeCT7nmMWjRhnXQtXg0fKOJg7XXusnE/xwyn/w6LjMwSsM+TpPerJp8NRO1LcR0HqzW8dKthrOcUhAra5KiV5OFPB7CQjbvpkTR</vt:lpwstr>
  </property>
  <property fmtid="{D5CDD505-2E9C-101B-9397-08002B2CF9AE}" pid="47" name="x1ye=49">
    <vt:lpwstr>ZZ/7ATMRq9jWAhCaHCf4ui0IzZdWj5ERGfpnVDWFh0TV1a83VK3SrHftc4EPgdaSfqO8MQinngQKpuPAjhT3Vm/iTOVatdM7Is7FFNyt5JLFZKZlNOWN/dYBn+lgqTMF7EVoPp6Gu9aPi4dPvnlS844KJ/PDD0uRrHYJkx2xy/mr1vceXT6b2i+JbAUwKpoIA6He8rPrlULKY79BsFyL7LOx9X3bRc+OLUsizZtv1CZ3hZGG4TpNgqX/VdZzJlD</vt:lpwstr>
  </property>
  <property fmtid="{D5CDD505-2E9C-101B-9397-08002B2CF9AE}" pid="48" name="x1ye=5">
    <vt:lpwstr>3dnaMedbAiM9p4mGFxbeWfFa5IR2faEjiLrOSd8qTVEQST24BCRmwpV3bAai0WvjmYgprHNHk9V74NnwwhKaeEqzFg3hIXZ4hn5vd4ZBlGbAfj1d5lR+OnAHHcCLBtEcZovCL9sPkj6rs/o6kZdQQcSCSlhhznvnAYUiCIaJ+0Zx9ZZgoVsmNQq5p+xP0MUxyRGMeOFrvZXOYI/ryMTGzCEzACQwKxqDE8LzC/S4S4Cl0hEyVve+b5kKwyjrBYO</vt:lpwstr>
  </property>
  <property fmtid="{D5CDD505-2E9C-101B-9397-08002B2CF9AE}" pid="49" name="x1ye=50">
    <vt:lpwstr>2bCODPo3nDAl8Y9Ze45N8+j7NrQkvyxn3f6Vwjb7V5kjfgp0QNfgLoPPxHTn8W2V4N2YRGj3zS0Nnk/icSxx+M4XAOjDEui32QM+ev+Z4KNvvNbey0J9+Xm/hU1GHCgG6lGXjU4gq8jG5ub4m5nTW7dn5vAQhs05xQTGKk8kcTEPD3Gc/fMP9OOcZYkcExtzg3pXteaOA67PxrsJf1Mawn45uwVIbWy4HPeXAd5vo1KaRtmlZt0zpe5+36LIc0P</vt:lpwstr>
  </property>
  <property fmtid="{D5CDD505-2E9C-101B-9397-08002B2CF9AE}" pid="50" name="x1ye=51">
    <vt:lpwstr>UbMyoEFg4d/5laQkXmJNX/cnqIIn+VhNDFHRtxgWwZARxW6jyNg5OJN2Ap6HX+Dx7ONMvXTX3GO9a239vs0LOv3OLykz+tW5WTzRQjLmmlEyV/YmN2NKeukzCMNiHCP888iLm6zKN3oxs7EunaSQt2P7bhtGnVpAhB5h1WdTyFQaUr7eIED4xgL4MlEHUy2JJ/owtuY3nbiiIxdbFiG+1zsW40OvLOfCeGb9H2qyDQgHQrIYyMP0eV1ZKSDHsUC</vt:lpwstr>
  </property>
  <property fmtid="{D5CDD505-2E9C-101B-9397-08002B2CF9AE}" pid="51" name="x1ye=52">
    <vt:lpwstr>/2IvD0nAJNe8MQ/Oq3fiH2u1CgJI14VF7SJQSTMwKG7LVzOhPiYKJqZbMEKXgCYDWYAQxN/ic7qb6sw3zdgd/Hk9b4u8IHpNpNHynWbVirfpZfwN1CzfZQ52yFxCBuj6pLzcBtxVvt9fA3T4ukA5L220otEvHvuRSmaOQK62lp037cdQtp3zpEX466qWaev8Wflde4kEVUv1jB2Al23Sr4dFUcKOnJf5qT/0GZN+0BqmZbLTMLgj/vJ3cRmWbda</vt:lpwstr>
  </property>
  <property fmtid="{D5CDD505-2E9C-101B-9397-08002B2CF9AE}" pid="52" name="x1ye=53">
    <vt:lpwstr>K7K6C1Xh2JbWdOcwvB0kR2O5BEhyU4buPL4nQIPJXbO6vw/8qIyEV4jj6KqlJMCA1NirzAh05FAVCznckGXg5tuDCEoqcCsC6ce40MnSlRfT+MDYw5/wYbNfuFnjbEyG2nPt5q7YHr5Zhlu53XVMRplebhDjD0gMCP+gWVEmzwAJAOhjrCNLmpxxY+ujdJbALJSxPF9WU72wJdWUmzvIXuSDNypde/XvZZ8+O1tQVM8qMUyBsDd9ov+b74d/vhv</vt:lpwstr>
  </property>
  <property fmtid="{D5CDD505-2E9C-101B-9397-08002B2CF9AE}" pid="53" name="x1ye=54">
    <vt:lpwstr>3ED16m4gpHExMpCJOyAFjIGa0SAadpMCxRNa9zmXjoVXcc3OCBM41Z1qboANRqFziQseJA7E8IzAIb6kqu6h1tm8uOKwyU5N6c7sP1qY0CxS7nFG/AYH3gGdBMJwQF09MGHq2NvpDU1b3JCjykoebDvJg/bq6tbQC+1gnZm79TJ8qZUIfSfrMO7XRY+ZV6evyW7XA1y43o9RtDgIjjCVX5HQ/ai6pqZRmLtR9TyacL5Yner6ZMjdyhR+mXB+qzp</vt:lpwstr>
  </property>
  <property fmtid="{D5CDD505-2E9C-101B-9397-08002B2CF9AE}" pid="54" name="x1ye=55">
    <vt:lpwstr>j1Ts3T1CVaoXK0KCiFPAcj8BtxSpNkMs55zeG1qY2twUa4ZcbwU3SB5omQZJGWrdtbTuM3aARXziz1eUB3Fu4aB3vhO9EC05LbVub7bPFGcZRKI1a/ZqG8roLJ8UUzq//77H+DFbVS4NgAA</vt:lpwstr>
  </property>
  <property fmtid="{D5CDD505-2E9C-101B-9397-08002B2CF9AE}" pid="55" name="x1ye=6">
    <vt:lpwstr>xwXWqmNFGAvvGUjUcBv2TKrd8NpUhj18+lRqtBh7tptm7OfEk0xRq6oKE3LYuU7OJXIhRQfh8af+/9TLnOxmFeAeHmDQoDNKO/J6tVNg9aLqOtt7d7EP5vFQj0bDuDTVRNyCeCs9gZ8lhCJuID2jbJE4B1xYwClQXzU/PX+e7OlaFEVDalZxEgfvGsjgbYsmLlK9Y5KmcxonHUsUCTpc0RH64+fConqvc+dtT7b38JtsSXCNQofrqUMSdnGnNyS</vt:lpwstr>
  </property>
  <property fmtid="{D5CDD505-2E9C-101B-9397-08002B2CF9AE}" pid="56" name="x1ye=7">
    <vt:lpwstr>DtSoRVrI/DRnXFBGXe2/IpPBuP5i4Y8h93p5HeFbn/IQk31VJtQcWxetBXeZ6bbcctveyS1aX+E9z1YVYXplreAzfBLs3O7PtXErn2G38tBtTwAAv5UJZNXYEdQDtqAULuRJGSIsEh+Qu7iHMxaR+8JysvRfmtjDDjows6weE4ahsEvBbYPFMbfYzuFmwHhr/nYv/oDrJ3CAk95bJ6CVaYRKP5LEzeUF9y86dabXUqF8+BGoZzQbzMMRwYJg26z</vt:lpwstr>
  </property>
  <property fmtid="{D5CDD505-2E9C-101B-9397-08002B2CF9AE}" pid="57" name="x1ye=8">
    <vt:lpwstr>gyIbKbB0FCbOQ1OuDHlMpVdtXmcwf1bfLnFpESmjbMKadBV9kQ7lMxuj5ewUJCuOyqR6soyQ65Pucb/j+snj+8Cj75m+t6EGzWl75yQM3AHlXzZ1sSD3v1grSLvCTADxLgyURk9JNZR8S7YI1tCiE/l9aOvdfDMeavcGPoOp8oWCc8UOJvDXlDsoSK7Wq7OW3HyvwdFU7a5yfmYt0IQaddNx7T+64ARUE2yITVKq1KUu12bfBvQBl103tXgJJiX</vt:lpwstr>
  </property>
  <property fmtid="{D5CDD505-2E9C-101B-9397-08002B2CF9AE}" pid="58" name="x1ye=9">
    <vt:lpwstr>sZXtQNypbX9GKmRaeuaoAdoi27hT4si26pfy/m8dKWKTkkK9+5nNUjkeLdNOEL2i4uBCQsnrfIAc/zGP1bPgYoLo2zTsqWiZUXbk4C6oiGpS7Ld28tQ4Ps0BBozD0yx4y/jEPSc+I7daJvYmkS0pnieRH/ddOMQQPEVrsgIlolrlVbCb74G7EGarFLJQSIglVLUMoop1mE0QhppUl/pKAdICWu0XLnWs/shzT+J0fBYm8OwrEax29199Fn/rR7q</vt:lpwstr>
  </property>
</Properties>
</file>